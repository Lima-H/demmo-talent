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184" w:rsidRDefault="00F70184">
      <w:pPr>
        <w:jc w:val="center"/>
        <w:rPr>
          <w:sz w:val="13"/>
          <w:szCs w:val="13"/>
          <w:u w:val="single"/>
        </w:rPr>
      </w:pPr>
      <w:r>
        <w:rPr>
          <w:u w:val="single"/>
        </w:rPr>
        <w:t>Curriculum vitae</w:t>
      </w:r>
    </w:p>
    <w:p w:rsidR="00F70184" w:rsidRDefault="00F70184">
      <w:pPr>
        <w:jc w:val="center"/>
        <w:rPr>
          <w:sz w:val="13"/>
          <w:szCs w:val="13"/>
          <w:u w:val="single"/>
        </w:rPr>
      </w:pPr>
    </w:p>
    <w:p w:rsidR="00F70184" w:rsidRDefault="00F70184">
      <w:pPr>
        <w:jc w:val="center"/>
        <w:rPr>
          <w:sz w:val="13"/>
          <w:szCs w:val="13"/>
          <w:u w:val="single"/>
        </w:rPr>
      </w:pPr>
      <w:r>
        <w:rPr>
          <w:b/>
          <w:sz w:val="27"/>
          <w:szCs w:val="27"/>
        </w:rPr>
        <w:t>MICHAEL PONTE</w:t>
      </w:r>
    </w:p>
    <w:p w:rsidR="00F70184" w:rsidRDefault="00F70184">
      <w:pPr>
        <w:jc w:val="center"/>
        <w:rPr>
          <w:sz w:val="13"/>
          <w:szCs w:val="13"/>
          <w:u w:val="single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988"/>
      </w:tblGrid>
      <w:tr w:rsidR="00F70184"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0184" w:rsidRDefault="00F70184">
            <w:pPr>
              <w:jc w:val="center"/>
            </w:pPr>
            <w:r>
              <w:rPr>
                <w:b/>
              </w:rPr>
              <w:t>Dados Pessoais</w:t>
            </w:r>
          </w:p>
        </w:tc>
      </w:tr>
    </w:tbl>
    <w:p w:rsidR="00732C81" w:rsidRDefault="00732C81" w:rsidP="00E9408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Endereço: </w:t>
      </w:r>
      <w:r>
        <w:rPr>
          <w:sz w:val="20"/>
          <w:szCs w:val="20"/>
        </w:rPr>
        <w:t>Rua Jose Drulla Sobrinho n° 41</w:t>
      </w:r>
      <w:r>
        <w:rPr>
          <w:sz w:val="20"/>
          <w:szCs w:val="20"/>
        </w:rPr>
        <w:tab/>
        <w:t xml:space="preserve"> </w:t>
      </w:r>
    </w:p>
    <w:p w:rsidR="00732C81" w:rsidRDefault="00732C81" w:rsidP="00E9408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Bairro: </w:t>
      </w:r>
      <w:r>
        <w:rPr>
          <w:sz w:val="20"/>
          <w:szCs w:val="20"/>
        </w:rPr>
        <w:t>Uberaba – Curitiba– Pr.</w:t>
      </w:r>
    </w:p>
    <w:p w:rsidR="00732C81" w:rsidRDefault="00732C81" w:rsidP="00E9408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Cep: </w:t>
      </w:r>
      <w:r>
        <w:rPr>
          <w:sz w:val="20"/>
          <w:szCs w:val="20"/>
        </w:rPr>
        <w:t>81550-250</w:t>
      </w:r>
    </w:p>
    <w:p w:rsidR="00F70184" w:rsidRPr="00732C81" w:rsidRDefault="00732C8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Telefone: </w:t>
      </w:r>
      <w:r>
        <w:rPr>
          <w:sz w:val="20"/>
          <w:szCs w:val="20"/>
        </w:rPr>
        <w:t>(41) 99807-7653</w:t>
      </w:r>
    </w:p>
    <w:p w:rsidR="00F70184" w:rsidRDefault="00F7018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E-mail: </w:t>
      </w:r>
      <w:hyperlink r:id="rId5" w:history="1">
        <w:r>
          <w:rPr>
            <w:rStyle w:val="Hyperlink"/>
            <w:sz w:val="20"/>
            <w:szCs w:val="20"/>
          </w:rPr>
          <w:t>michaelpontes2006@hotmail.com</w:t>
        </w:r>
      </w:hyperlink>
      <w:r w:rsidR="00CD5DA9">
        <w:rPr>
          <w:sz w:val="20"/>
          <w:szCs w:val="20"/>
        </w:rPr>
        <w:t xml:space="preserve"> </w:t>
      </w:r>
    </w:p>
    <w:p w:rsidR="00F70184" w:rsidRDefault="00F70184">
      <w:pPr>
        <w:rPr>
          <w:sz w:val="20"/>
          <w:szCs w:val="20"/>
        </w:rPr>
      </w:pPr>
    </w:p>
    <w:p w:rsidR="00CD5DA9" w:rsidRDefault="00CD5DA9">
      <w:pPr>
        <w:rPr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988"/>
      </w:tblGrid>
      <w:tr w:rsidR="00F70184"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0184" w:rsidRDefault="00F70184">
            <w:pPr>
              <w:jc w:val="center"/>
            </w:pPr>
            <w:r>
              <w:rPr>
                <w:b/>
              </w:rPr>
              <w:t>Formação Escolar</w:t>
            </w:r>
          </w:p>
        </w:tc>
      </w:tr>
    </w:tbl>
    <w:p w:rsidR="00F70184" w:rsidRDefault="00F70184"/>
    <w:p w:rsidR="00F70184" w:rsidRDefault="00F7018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Superior</w:t>
      </w:r>
      <w:bookmarkStart w:id="0" w:name="_GoBack"/>
      <w:bookmarkEnd w:id="0"/>
      <w:r>
        <w:rPr>
          <w:sz w:val="20"/>
          <w:szCs w:val="20"/>
        </w:rPr>
        <w:t xml:space="preserve"> Teologia</w:t>
      </w:r>
    </w:p>
    <w:p w:rsidR="00F70184" w:rsidRDefault="00F70184">
      <w:pPr>
        <w:numPr>
          <w:ilvl w:val="0"/>
          <w:numId w:val="1"/>
        </w:numPr>
        <w:rPr>
          <w:b/>
        </w:rPr>
      </w:pPr>
      <w:r>
        <w:rPr>
          <w:sz w:val="20"/>
          <w:szCs w:val="20"/>
        </w:rPr>
        <w:t xml:space="preserve">Superior em Administração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988"/>
      </w:tblGrid>
      <w:tr w:rsidR="00F70184"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0184" w:rsidRDefault="00F70184">
            <w:pPr>
              <w:jc w:val="center"/>
            </w:pPr>
            <w:r>
              <w:rPr>
                <w:b/>
              </w:rPr>
              <w:t>Cursos Complementares</w:t>
            </w:r>
          </w:p>
        </w:tc>
      </w:tr>
    </w:tbl>
    <w:p w:rsidR="00F70184" w:rsidRDefault="00F70184">
      <w:pPr>
        <w:rPr>
          <w:sz w:val="20"/>
          <w:szCs w:val="20"/>
        </w:rPr>
      </w:pPr>
    </w:p>
    <w:p w:rsidR="00F70184" w:rsidRPr="00801BC3" w:rsidRDefault="00F70184" w:rsidP="00801BC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CPA 10 (ANBIMA)</w:t>
      </w:r>
    </w:p>
    <w:p w:rsidR="00F70184" w:rsidRDefault="009728A1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Comunicação</w:t>
      </w:r>
    </w:p>
    <w:p w:rsidR="009728A1" w:rsidRDefault="009728A1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Prevenção de lavagem</w:t>
      </w:r>
    </w:p>
    <w:p w:rsidR="00354CD9" w:rsidRPr="00FC4599" w:rsidRDefault="00354CD9" w:rsidP="00FC459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Análise de Crédito </w:t>
      </w:r>
    </w:p>
    <w:p w:rsidR="00F70184" w:rsidRDefault="00F70184">
      <w:pPr>
        <w:numPr>
          <w:ilvl w:val="0"/>
          <w:numId w:val="2"/>
        </w:numPr>
        <w:rPr>
          <w:b/>
        </w:rPr>
      </w:pPr>
      <w:r>
        <w:rPr>
          <w:sz w:val="20"/>
          <w:szCs w:val="20"/>
        </w:rPr>
        <w:t>Gestão Comercial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988"/>
      </w:tblGrid>
      <w:tr w:rsidR="00F70184"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0184" w:rsidRDefault="00F70184">
            <w:pPr>
              <w:jc w:val="center"/>
            </w:pPr>
            <w:r>
              <w:rPr>
                <w:b/>
              </w:rPr>
              <w:t>Experiências Profissionais</w:t>
            </w:r>
          </w:p>
        </w:tc>
      </w:tr>
    </w:tbl>
    <w:p w:rsidR="00F70184" w:rsidRDefault="00F70184">
      <w:pPr>
        <w:rPr>
          <w:b/>
          <w:sz w:val="20"/>
          <w:szCs w:val="20"/>
        </w:rPr>
      </w:pPr>
    </w:p>
    <w:p w:rsidR="00F70184" w:rsidRDefault="00F70184">
      <w:pPr>
        <w:rPr>
          <w:b/>
          <w:sz w:val="20"/>
          <w:szCs w:val="20"/>
        </w:rPr>
      </w:pPr>
      <w:r>
        <w:rPr>
          <w:b/>
          <w:sz w:val="20"/>
          <w:szCs w:val="20"/>
        </w:rPr>
        <w:t>Últimos Empregos:</w:t>
      </w:r>
    </w:p>
    <w:p w:rsidR="000B3522" w:rsidRDefault="000B3522">
      <w:pPr>
        <w:rPr>
          <w:b/>
          <w:sz w:val="20"/>
          <w:szCs w:val="20"/>
        </w:rPr>
      </w:pPr>
    </w:p>
    <w:p w:rsidR="000B3522" w:rsidRDefault="000B3522" w:rsidP="000B352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sz w:val="20"/>
          <w:szCs w:val="20"/>
        </w:rPr>
        <w:t>Cesumar Centro Universitário</w:t>
      </w:r>
    </w:p>
    <w:p w:rsidR="000B3522" w:rsidRDefault="000B3522" w:rsidP="000B352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Endereço: </w:t>
      </w:r>
      <w:r>
        <w:rPr>
          <w:sz w:val="20"/>
          <w:szCs w:val="20"/>
        </w:rPr>
        <w:t>R:Dr Pedrosa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n° 74</w:t>
      </w:r>
    </w:p>
    <w:p w:rsidR="000B3522" w:rsidRDefault="000B352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sz w:val="20"/>
          <w:szCs w:val="20"/>
        </w:rPr>
        <w:t>Supervisor Comercial</w:t>
      </w:r>
      <w:r w:rsidR="0049030A">
        <w:rPr>
          <w:sz w:val="20"/>
          <w:szCs w:val="20"/>
        </w:rPr>
        <w:t xml:space="preserve"> </w:t>
      </w:r>
      <w:r w:rsidR="001628B5">
        <w:rPr>
          <w:sz w:val="20"/>
          <w:szCs w:val="20"/>
        </w:rPr>
        <w:t xml:space="preserve">( Gerência de Polo </w:t>
      </w:r>
      <w:r w:rsidR="00F55AD6">
        <w:rPr>
          <w:sz w:val="20"/>
          <w:szCs w:val="20"/>
        </w:rPr>
        <w:t xml:space="preserve">EAD, </w:t>
      </w:r>
      <w:r w:rsidR="00CB08E8">
        <w:rPr>
          <w:sz w:val="20"/>
          <w:szCs w:val="20"/>
        </w:rPr>
        <w:t>C</w:t>
      </w:r>
      <w:r w:rsidR="00F55AD6">
        <w:rPr>
          <w:sz w:val="20"/>
          <w:szCs w:val="20"/>
        </w:rPr>
        <w:t xml:space="preserve">omercial e </w:t>
      </w:r>
      <w:r w:rsidR="00CB08E8">
        <w:rPr>
          <w:sz w:val="20"/>
          <w:szCs w:val="20"/>
        </w:rPr>
        <w:t>P</w:t>
      </w:r>
      <w:r w:rsidR="00F55AD6">
        <w:rPr>
          <w:sz w:val="20"/>
          <w:szCs w:val="20"/>
        </w:rPr>
        <w:t xml:space="preserve">edagógico, </w:t>
      </w:r>
      <w:r w:rsidR="00703DFB">
        <w:rPr>
          <w:sz w:val="20"/>
          <w:szCs w:val="20"/>
        </w:rPr>
        <w:t xml:space="preserve">ações internas e externas, Prospecção de alunos, </w:t>
      </w:r>
      <w:r w:rsidR="00CB0B04">
        <w:rPr>
          <w:sz w:val="20"/>
          <w:szCs w:val="20"/>
        </w:rPr>
        <w:t>convênio</w:t>
      </w:r>
      <w:r w:rsidR="00C856A2">
        <w:rPr>
          <w:sz w:val="20"/>
          <w:szCs w:val="20"/>
        </w:rPr>
        <w:t xml:space="preserve"> empresarial</w:t>
      </w:r>
      <w:r w:rsidR="006B6CCF">
        <w:rPr>
          <w:sz w:val="20"/>
          <w:szCs w:val="20"/>
        </w:rPr>
        <w:t>).</w:t>
      </w:r>
    </w:p>
    <w:p w:rsidR="00F70184" w:rsidRDefault="00F70184">
      <w:pPr>
        <w:rPr>
          <w:b/>
          <w:sz w:val="20"/>
          <w:szCs w:val="20"/>
        </w:rPr>
      </w:pPr>
    </w:p>
    <w:p w:rsidR="00F70184" w:rsidRDefault="00F7018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sz w:val="20"/>
          <w:szCs w:val="20"/>
        </w:rPr>
        <w:t>Cooperativa De Credito De Livre Adm</w:t>
      </w:r>
    </w:p>
    <w:p w:rsidR="00F70184" w:rsidRDefault="00F7018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Endereço: </w:t>
      </w:r>
      <w:r>
        <w:rPr>
          <w:sz w:val="20"/>
          <w:szCs w:val="20"/>
        </w:rPr>
        <w:t>Av: Industrial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n° 941</w:t>
      </w:r>
    </w:p>
    <w:p w:rsidR="00EB5516" w:rsidRDefault="00F7018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 w:rsidR="00C64636">
        <w:rPr>
          <w:sz w:val="20"/>
          <w:szCs w:val="20"/>
        </w:rPr>
        <w:t>Gerente de Negócios</w:t>
      </w:r>
      <w:r>
        <w:rPr>
          <w:sz w:val="20"/>
          <w:szCs w:val="20"/>
        </w:rPr>
        <w:t xml:space="preserve"> PF/PJ</w:t>
      </w:r>
      <w:r w:rsidR="00FC4599">
        <w:rPr>
          <w:sz w:val="20"/>
          <w:szCs w:val="20"/>
        </w:rPr>
        <w:t xml:space="preserve"> </w:t>
      </w:r>
      <w:r w:rsidR="00C8758D">
        <w:rPr>
          <w:sz w:val="20"/>
          <w:szCs w:val="20"/>
        </w:rPr>
        <w:t xml:space="preserve">( </w:t>
      </w:r>
      <w:r w:rsidR="005E3087">
        <w:rPr>
          <w:sz w:val="20"/>
          <w:szCs w:val="20"/>
        </w:rPr>
        <w:t>Prospecção de Associado, análise de Crédito</w:t>
      </w:r>
      <w:r w:rsidR="00EB5516">
        <w:rPr>
          <w:sz w:val="20"/>
          <w:szCs w:val="20"/>
        </w:rPr>
        <w:t xml:space="preserve">, </w:t>
      </w:r>
      <w:r w:rsidR="00F579F9">
        <w:rPr>
          <w:sz w:val="20"/>
          <w:szCs w:val="20"/>
        </w:rPr>
        <w:t xml:space="preserve">cobranças, </w:t>
      </w:r>
      <w:r w:rsidR="00EB5516">
        <w:rPr>
          <w:sz w:val="20"/>
          <w:szCs w:val="20"/>
        </w:rPr>
        <w:t>vendas produtos financeiros).</w:t>
      </w:r>
    </w:p>
    <w:p w:rsidR="00EB5516" w:rsidRPr="00EB5516" w:rsidRDefault="00EB5516">
      <w:pPr>
        <w:rPr>
          <w:sz w:val="20"/>
          <w:szCs w:val="20"/>
        </w:rPr>
      </w:pPr>
    </w:p>
    <w:p w:rsidR="00F70184" w:rsidRDefault="00F70184">
      <w:pPr>
        <w:rPr>
          <w:b/>
          <w:sz w:val="20"/>
          <w:szCs w:val="20"/>
        </w:rPr>
      </w:pPr>
      <w:r>
        <w:rPr>
          <w:b/>
          <w:sz w:val="20"/>
          <w:szCs w:val="20"/>
        </w:rPr>
        <w:t>Empresa:</w:t>
      </w:r>
      <w:r>
        <w:rPr>
          <w:sz w:val="20"/>
          <w:szCs w:val="20"/>
        </w:rPr>
        <w:t xml:space="preserve"> Santander</w:t>
      </w:r>
    </w:p>
    <w:p w:rsidR="00F70184" w:rsidRDefault="00F7018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Endereço: </w:t>
      </w:r>
      <w:r>
        <w:rPr>
          <w:sz w:val="20"/>
          <w:szCs w:val="20"/>
        </w:rPr>
        <w:t>Av: Marechal Deodoro  n° 464</w:t>
      </w:r>
    </w:p>
    <w:p w:rsidR="00F70184" w:rsidRDefault="00F7018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 w:rsidR="00451757">
        <w:rPr>
          <w:sz w:val="20"/>
          <w:szCs w:val="20"/>
        </w:rPr>
        <w:t xml:space="preserve">Consultor </w:t>
      </w:r>
      <w:r w:rsidR="00C8105A">
        <w:rPr>
          <w:sz w:val="20"/>
          <w:szCs w:val="20"/>
        </w:rPr>
        <w:t xml:space="preserve">de Negócios </w:t>
      </w:r>
      <w:r>
        <w:rPr>
          <w:sz w:val="20"/>
          <w:szCs w:val="20"/>
        </w:rPr>
        <w:t xml:space="preserve"> (Prospecção de Clientes PJ e Adquirência).</w:t>
      </w:r>
    </w:p>
    <w:p w:rsidR="00F70184" w:rsidRDefault="00F70184">
      <w:pPr>
        <w:rPr>
          <w:b/>
          <w:sz w:val="20"/>
          <w:szCs w:val="20"/>
        </w:rPr>
      </w:pPr>
    </w:p>
    <w:p w:rsidR="00F70184" w:rsidRDefault="00F7018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sz w:val="20"/>
          <w:szCs w:val="20"/>
        </w:rPr>
        <w:t>Unibanco</w:t>
      </w:r>
    </w:p>
    <w:p w:rsidR="00F70184" w:rsidRDefault="00F7018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Endereço: </w:t>
      </w:r>
      <w:r>
        <w:rPr>
          <w:sz w:val="20"/>
          <w:szCs w:val="20"/>
        </w:rPr>
        <w:t>Av. Marechal Floriano Peixoto n° 51 – Centro – Curitiba – Pr.</w:t>
      </w:r>
    </w:p>
    <w:p w:rsidR="00F70184" w:rsidRDefault="00F7018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sz w:val="20"/>
          <w:szCs w:val="20"/>
        </w:rPr>
        <w:t xml:space="preserve">Ass. Comercial – Operador de Telemarketing (tele-vendas e tele-cobranças) </w:t>
      </w:r>
      <w:r>
        <w:rPr>
          <w:b/>
          <w:sz w:val="20"/>
          <w:szCs w:val="20"/>
        </w:rPr>
        <w:t xml:space="preserve">– </w:t>
      </w:r>
      <w:r>
        <w:rPr>
          <w:sz w:val="20"/>
          <w:szCs w:val="20"/>
        </w:rPr>
        <w:t>Vendas de Cartão – Credito Pessoal – Empréstimos e Produtos Financeiros.</w:t>
      </w:r>
    </w:p>
    <w:p w:rsidR="00F70184" w:rsidRDefault="00F70184">
      <w:pPr>
        <w:rPr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988"/>
      </w:tblGrid>
      <w:tr w:rsidR="00F70184"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0184" w:rsidRDefault="00F70184">
            <w:pPr>
              <w:jc w:val="center"/>
            </w:pPr>
            <w:r>
              <w:rPr>
                <w:b/>
                <w:szCs w:val="28"/>
              </w:rPr>
              <w:t>Experiência Complementar</w:t>
            </w:r>
          </w:p>
        </w:tc>
      </w:tr>
    </w:tbl>
    <w:p w:rsidR="00F70184" w:rsidRDefault="00F70184">
      <w:pPr>
        <w:rPr>
          <w:b/>
          <w:sz w:val="20"/>
          <w:szCs w:val="20"/>
        </w:rPr>
      </w:pPr>
    </w:p>
    <w:p w:rsidR="00F70184" w:rsidRDefault="00F7018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Supervisor Comercial</w:t>
      </w:r>
    </w:p>
    <w:p w:rsidR="00F70184" w:rsidRDefault="00F7018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Assistente Administrativo</w:t>
      </w:r>
    </w:p>
    <w:p w:rsidR="00F70184" w:rsidRDefault="00F7018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Consultor Comercial</w:t>
      </w:r>
    </w:p>
    <w:p w:rsidR="006B6CCF" w:rsidRDefault="006B6CCF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Gerente de Negócios</w:t>
      </w:r>
    </w:p>
    <w:p w:rsidR="00F70184" w:rsidRDefault="00F70184">
      <w:pPr>
        <w:jc w:val="both"/>
        <w:rPr>
          <w:sz w:val="20"/>
          <w:szCs w:val="20"/>
        </w:rPr>
      </w:pPr>
    </w:p>
    <w:p w:rsidR="00F70184" w:rsidRDefault="00F70184">
      <w:pPr>
        <w:jc w:val="both"/>
        <w:rPr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988"/>
      </w:tblGrid>
      <w:tr w:rsidR="00F70184"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0184" w:rsidRDefault="00F70184">
            <w:pPr>
              <w:jc w:val="center"/>
            </w:pPr>
            <w:r>
              <w:rPr>
                <w:b/>
              </w:rPr>
              <w:t>Observações</w:t>
            </w:r>
          </w:p>
        </w:tc>
      </w:tr>
    </w:tbl>
    <w:p w:rsidR="00F70184" w:rsidRDefault="00F70184">
      <w:pPr>
        <w:jc w:val="center"/>
        <w:rPr>
          <w:sz w:val="18"/>
          <w:szCs w:val="18"/>
        </w:rPr>
      </w:pPr>
    </w:p>
    <w:p w:rsidR="00F70184" w:rsidRDefault="00F70184">
      <w:pPr>
        <w:rPr>
          <w:sz w:val="18"/>
          <w:szCs w:val="18"/>
        </w:rPr>
      </w:pPr>
      <w:r>
        <w:rPr>
          <w:sz w:val="18"/>
          <w:szCs w:val="18"/>
        </w:rPr>
        <w:t>Estou em busca de uma oportunidade no mercado de trabalho onde possa aprender , crescer e somar junto a empresa.</w:t>
      </w:r>
    </w:p>
    <w:p w:rsidR="00F70184" w:rsidRDefault="00F70184">
      <w:pPr>
        <w:rPr>
          <w:sz w:val="18"/>
          <w:szCs w:val="18"/>
        </w:rPr>
      </w:pPr>
      <w:r>
        <w:rPr>
          <w:sz w:val="18"/>
          <w:szCs w:val="18"/>
        </w:rPr>
        <w:t>Salário negociável de acordo com a função.</w:t>
      </w:r>
    </w:p>
    <w:p w:rsidR="00F70184" w:rsidRDefault="00F70184">
      <w:pPr>
        <w:rPr>
          <w:sz w:val="18"/>
          <w:szCs w:val="18"/>
        </w:rPr>
      </w:pPr>
      <w:r>
        <w:rPr>
          <w:sz w:val="18"/>
          <w:szCs w:val="18"/>
        </w:rPr>
        <w:t>Organizado, pontual, responsável, ágil e educado. Tenho total disponibilidade para viagem.</w:t>
      </w:r>
    </w:p>
    <w:p w:rsidR="00F70184" w:rsidRDefault="00F70184">
      <w:r>
        <w:rPr>
          <w:sz w:val="18"/>
          <w:szCs w:val="18"/>
        </w:rPr>
        <w:t>Julgo-me capacitado para atuar na área citado acima, estando aberto a novos desafios para ampliar meus conhecimentos.</w:t>
      </w:r>
    </w:p>
    <w:sectPr w:rsidR="00F70184">
      <w:pgSz w:w="12240" w:h="15840"/>
      <w:pgMar w:top="426" w:right="1701" w:bottom="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22"/>
    <w:rsid w:val="00020FA9"/>
    <w:rsid w:val="000B3522"/>
    <w:rsid w:val="00123A39"/>
    <w:rsid w:val="001628B5"/>
    <w:rsid w:val="001B6274"/>
    <w:rsid w:val="002B12B7"/>
    <w:rsid w:val="00354CD9"/>
    <w:rsid w:val="003B2C6C"/>
    <w:rsid w:val="00451757"/>
    <w:rsid w:val="004878F9"/>
    <w:rsid w:val="0049030A"/>
    <w:rsid w:val="005D1484"/>
    <w:rsid w:val="005E3087"/>
    <w:rsid w:val="006B6CCF"/>
    <w:rsid w:val="00703DFB"/>
    <w:rsid w:val="00732C81"/>
    <w:rsid w:val="007E7921"/>
    <w:rsid w:val="00801BC3"/>
    <w:rsid w:val="00832EE5"/>
    <w:rsid w:val="009728A1"/>
    <w:rsid w:val="00B34220"/>
    <w:rsid w:val="00C64636"/>
    <w:rsid w:val="00C8105A"/>
    <w:rsid w:val="00C856A2"/>
    <w:rsid w:val="00C8758D"/>
    <w:rsid w:val="00CB08E8"/>
    <w:rsid w:val="00CB0B04"/>
    <w:rsid w:val="00CC5D33"/>
    <w:rsid w:val="00CD5DA9"/>
    <w:rsid w:val="00EB5516"/>
    <w:rsid w:val="00F55AD6"/>
    <w:rsid w:val="00F579F9"/>
    <w:rsid w:val="00F70184"/>
    <w:rsid w:val="00FC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7EDA232"/>
  <w15:chartTrackingRefBased/>
  <w15:docId w15:val="{C7EDDC73-E116-AE4F-90A1-32199FEA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  <w:sz w:val="20"/>
      <w:szCs w:val="2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CharChar1">
    <w:name w:val="Char Char1"/>
    <w:rPr>
      <w:sz w:val="24"/>
      <w:szCs w:val="24"/>
    </w:rPr>
  </w:style>
  <w:style w:type="character" w:customStyle="1" w:styleId="CharChar">
    <w:name w:val="Char Char"/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ichaelpontes2006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1771</CharactersWithSpaces>
  <SharedDoc>false</SharedDoc>
  <HLinks>
    <vt:vector size="6" baseType="variant">
      <vt:variant>
        <vt:i4>1048637</vt:i4>
      </vt:variant>
      <vt:variant>
        <vt:i4>0</vt:i4>
      </vt:variant>
      <vt:variant>
        <vt:i4>0</vt:i4>
      </vt:variant>
      <vt:variant>
        <vt:i4>5</vt:i4>
      </vt:variant>
      <vt:variant>
        <vt:lpwstr>mailto:michaelpontes2006@hotmail.com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Servidor</dc:creator>
  <cp:keywords/>
  <cp:lastModifiedBy>michael pontes</cp:lastModifiedBy>
  <cp:revision>2</cp:revision>
  <cp:lastPrinted>2011-03-03T16:39:00Z</cp:lastPrinted>
  <dcterms:created xsi:type="dcterms:W3CDTF">2018-05-18T04:44:00Z</dcterms:created>
  <dcterms:modified xsi:type="dcterms:W3CDTF">2018-05-18T04:44:00Z</dcterms:modified>
</cp:coreProperties>
</file>